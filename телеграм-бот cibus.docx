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9702691"/>
        <w:docPartObj>
          <w:docPartGallery w:val="Table of Contents"/>
          <w:docPartUnique/>
        </w:docPartObj>
      </w:sdtPr>
      <w:sdtContent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194987">
          <w:pPr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 w:rsidRPr="7B7443FE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Общие технические требования на разработку </w:t>
          </w:r>
          <w:proofErr w:type="spellStart"/>
          <w:r w:rsidRPr="7B7443FE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телеграм</w:t>
          </w:r>
          <w:proofErr w:type="spellEnd"/>
          <w:r w:rsidRPr="7B7443FE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-бота “</w:t>
          </w:r>
          <w:proofErr w:type="spellStart"/>
          <w:r w:rsidRPr="00194987">
            <w:t xml:space="preserve"> </w:t>
          </w:r>
          <w:proofErr w:type="gramStart"/>
          <w:r w:rsidRPr="00194987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cibus</w:t>
          </w:r>
          <w:proofErr w:type="spellEnd"/>
          <w:r w:rsidRPr="7B7443FE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Pr="7B7443FE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”</w:t>
          </w:r>
          <w:proofErr w:type="gramEnd"/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  <w:bookmarkStart w:id="0" w:name="_GoBack"/>
          <w:bookmarkEnd w:id="0"/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194987" w:rsidRDefault="00194987" w:rsidP="000530CE">
          <w:pPr>
            <w:pStyle w:val="11"/>
            <w:tabs>
              <w:tab w:val="right" w:leader="dot" w:pos="9015"/>
            </w:tabs>
          </w:pPr>
        </w:p>
        <w:p w:rsidR="000530CE" w:rsidRDefault="000530CE" w:rsidP="000530CE">
          <w:pPr>
            <w:pStyle w:val="1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45050618">
            <w:r w:rsidRPr="7B7443FE">
              <w:rPr>
                <w:rStyle w:val="af3"/>
              </w:rPr>
              <w:t>Общие сведения</w:t>
            </w:r>
            <w:r>
              <w:tab/>
            </w:r>
            <w:r>
              <w:fldChar w:fldCharType="begin"/>
            </w:r>
            <w:r>
              <w:instrText>PAGEREF _Toc1545050618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24187925">
            <w:r w:rsidRPr="7B7443FE">
              <w:rPr>
                <w:rStyle w:val="af3"/>
              </w:rPr>
              <w:t>Назначение и цели создания</w:t>
            </w:r>
            <w:r>
              <w:tab/>
            </w:r>
            <w:r>
              <w:fldChar w:fldCharType="begin"/>
            </w:r>
            <w:r>
              <w:instrText>PAGEREF _Toc24187925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11"/>
            <w:tabs>
              <w:tab w:val="right" w:leader="dot" w:pos="9015"/>
            </w:tabs>
          </w:pPr>
          <w:hyperlink w:anchor="_Toc1107731572">
            <w:r w:rsidRPr="7B7443FE">
              <w:rPr>
                <w:rStyle w:val="af3"/>
              </w:rPr>
              <w:t>Требования к программным продуктам</w:t>
            </w:r>
            <w:r>
              <w:tab/>
            </w:r>
            <w:r>
              <w:fldChar w:fldCharType="begin"/>
            </w:r>
            <w:r>
              <w:instrText>PAGEREF _Toc1107731572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1657569125">
            <w:r w:rsidRPr="7B7443FE">
              <w:rPr>
                <w:rStyle w:val="af3"/>
              </w:rPr>
              <w:t>Функциональные требования</w:t>
            </w:r>
            <w:r>
              <w:tab/>
            </w:r>
            <w:r>
              <w:fldChar w:fldCharType="begin"/>
            </w:r>
            <w:r>
              <w:instrText>PAGEREF _Toc1657569125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11"/>
            <w:tabs>
              <w:tab w:val="right" w:leader="dot" w:pos="9015"/>
            </w:tabs>
          </w:pPr>
          <w:hyperlink w:anchor="_Toc1958178812">
            <w:r w:rsidRPr="7B7443FE">
              <w:rPr>
                <w:rStyle w:val="af3"/>
              </w:rPr>
              <w:t>Детальное описание разделов бота</w:t>
            </w:r>
            <w:r>
              <w:tab/>
            </w:r>
            <w:r>
              <w:fldChar w:fldCharType="begin"/>
            </w:r>
            <w:r>
              <w:instrText>PAGEREF _Toc1958178812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307806838">
            <w:r w:rsidRPr="7B7443FE">
              <w:rPr>
                <w:rStyle w:val="af3"/>
              </w:rPr>
              <w:t>Начальный раздел</w:t>
            </w:r>
            <w:r>
              <w:tab/>
            </w:r>
            <w:r>
              <w:fldChar w:fldCharType="begin"/>
            </w:r>
            <w:r>
              <w:instrText>PAGEREF _Toc307806838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430700702">
            <w:r w:rsidRPr="7B7443FE">
              <w:rPr>
                <w:rStyle w:val="af3"/>
              </w:rPr>
              <w:t>Раздел аниме</w:t>
            </w:r>
            <w:r>
              <w:tab/>
            </w:r>
            <w:r>
              <w:fldChar w:fldCharType="begin"/>
            </w:r>
            <w:r>
              <w:instrText>PAGEREF _Toc430700702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1921947299">
            <w:r w:rsidRPr="7B7443FE">
              <w:rPr>
                <w:rStyle w:val="af3"/>
              </w:rPr>
              <w:t>Раздел манги</w:t>
            </w:r>
            <w:r>
              <w:tab/>
            </w:r>
            <w:r>
              <w:fldChar w:fldCharType="begin"/>
            </w:r>
            <w:r>
              <w:instrText>PAGEREF _Toc1921947299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</w:p>
        <w:p w:rsidR="000530CE" w:rsidRDefault="000530CE" w:rsidP="000530CE">
          <w:pPr>
            <w:pStyle w:val="26"/>
            <w:tabs>
              <w:tab w:val="right" w:leader="dot" w:pos="9015"/>
            </w:tabs>
          </w:pPr>
          <w:hyperlink w:anchor="_Toc415323571">
            <w:r w:rsidRPr="7B7443FE">
              <w:rPr>
                <w:rStyle w:val="af3"/>
              </w:rPr>
              <w:t>Раздел личного профиля</w:t>
            </w:r>
            <w:r>
              <w:tab/>
            </w:r>
            <w:r>
              <w:fldChar w:fldCharType="begin"/>
            </w:r>
            <w:r>
              <w:instrText>PAGEREF _Toc415323571 \h</w:instrText>
            </w:r>
            <w:r>
              <w:fldChar w:fldCharType="separate"/>
            </w:r>
            <w:r w:rsidRPr="7B7443FE">
              <w:rPr>
                <w:rStyle w:val="af3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4987" w:rsidRDefault="00194987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Pr="0021555F" w:rsidRDefault="000530CE" w:rsidP="000530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55F">
        <w:rPr>
          <w:rFonts w:ascii="Times New Roman" w:eastAsia="Times New Roman" w:hAnsi="Times New Roman" w:cs="Times New Roman"/>
          <w:sz w:val="24"/>
          <w:szCs w:val="24"/>
        </w:rPr>
        <w:t>Телеграм</w:t>
      </w:r>
      <w:proofErr w:type="spellEnd"/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 бот “</w:t>
      </w:r>
      <w:r w:rsidR="00194987" w:rsidRPr="00194987">
        <w:t xml:space="preserve"> </w:t>
      </w:r>
      <w:proofErr w:type="spellStart"/>
      <w:r w:rsidR="00194987" w:rsidRPr="00194987">
        <w:rPr>
          <w:rFonts w:ascii="Times New Roman" w:eastAsia="Times New Roman" w:hAnsi="Times New Roman" w:cs="Times New Roman"/>
          <w:sz w:val="24"/>
          <w:szCs w:val="24"/>
        </w:rPr>
        <w:t>cibus</w:t>
      </w:r>
      <w:proofErr w:type="spellEnd"/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” разрабатывается для </w:t>
      </w:r>
      <w:r>
        <w:rPr>
          <w:rFonts w:ascii="Times New Roman" w:eastAsia="Times New Roman" w:hAnsi="Times New Roman" w:cs="Times New Roman"/>
          <w:sz w:val="24"/>
          <w:szCs w:val="24"/>
        </w:rPr>
        <w:t>предоставления рецептов и диет</w:t>
      </w:r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. Данный </w:t>
      </w:r>
      <w:proofErr w:type="spellStart"/>
      <w:r w:rsidRPr="0021555F">
        <w:rPr>
          <w:rFonts w:ascii="Times New Roman" w:eastAsia="Times New Roman" w:hAnsi="Times New Roman" w:cs="Times New Roman"/>
          <w:sz w:val="24"/>
          <w:szCs w:val="24"/>
        </w:rPr>
        <w:t>телеграм</w:t>
      </w:r>
      <w:proofErr w:type="spellEnd"/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 бот будет содержать информацию об </w:t>
      </w:r>
      <w:r>
        <w:rPr>
          <w:rFonts w:ascii="Times New Roman" w:eastAsia="Times New Roman" w:hAnsi="Times New Roman" w:cs="Times New Roman"/>
          <w:sz w:val="24"/>
          <w:szCs w:val="24"/>
        </w:rPr>
        <w:t>ваших вкусах и предпочтениях</w:t>
      </w:r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аллергиях </w:t>
      </w:r>
      <w:r w:rsidRPr="0021555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555F">
        <w:rPr>
          <w:rFonts w:ascii="Times New Roman" w:eastAsia="Times New Roman" w:hAnsi="Times New Roman" w:cs="Times New Roman"/>
          <w:sz w:val="24"/>
          <w:szCs w:val="24"/>
        </w:rPr>
        <w:t xml:space="preserve"> будет оповещать подписчиков об </w:t>
      </w:r>
      <w:r>
        <w:rPr>
          <w:rFonts w:ascii="Times New Roman" w:eastAsia="Times New Roman" w:hAnsi="Times New Roman" w:cs="Times New Roman"/>
          <w:sz w:val="24"/>
          <w:szCs w:val="24"/>
        </w:rPr>
        <w:t>приёме пищи и какие блюда можно предоставить.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30CE" w:rsidRPr="000530CE" w:rsidRDefault="000530CE" w:rsidP="000530CE">
      <w:pPr>
        <w:ind w:left="720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bookmarkStart w:id="1" w:name="_Toc24187925"/>
      <w:r w:rsidRPr="000530CE">
        <w:rPr>
          <w:rStyle w:val="22"/>
          <w:b/>
          <w:color w:val="BF8F00" w:themeColor="accent4" w:themeShade="BF"/>
        </w:rPr>
        <w:t>Назначение и цели создания</w:t>
      </w:r>
      <w:bookmarkEnd w:id="1"/>
    </w:p>
    <w:p w:rsidR="000530CE" w:rsidRDefault="000530CE" w:rsidP="000530CE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>Бот предназначен для следующих целей: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>Предоставление информации 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новых и вкусных рецептах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 xml:space="preserve">Ведение учета просмотренных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любимых блюд, рецептов,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диет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 xml:space="preserve">Выставление оценок просмотренных </w:t>
      </w:r>
      <w:r>
        <w:rPr>
          <w:rFonts w:ascii="Times New Roman" w:eastAsia="Times New Roman" w:hAnsi="Times New Roman" w:cs="Times New Roman"/>
          <w:sz w:val="24"/>
          <w:szCs w:val="24"/>
        </w:rPr>
        <w:t>рецептов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 xml:space="preserve">Просмотр </w:t>
      </w:r>
      <w:r>
        <w:rPr>
          <w:rFonts w:ascii="Times New Roman" w:eastAsia="Times New Roman" w:hAnsi="Times New Roman" w:cs="Times New Roman"/>
          <w:sz w:val="24"/>
          <w:szCs w:val="24"/>
        </w:rPr>
        <w:t>способа приготовления</w:t>
      </w:r>
      <w:r w:rsidRPr="7B7443FE">
        <w:rPr>
          <w:rFonts w:ascii="Times New Roman" w:eastAsia="Times New Roman" w:hAnsi="Times New Roman" w:cs="Times New Roman"/>
          <w:sz w:val="24"/>
          <w:szCs w:val="24"/>
        </w:rPr>
        <w:t xml:space="preserve"> (или предоставление ссылки на источник, где возможен просмотр)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sz w:val="24"/>
          <w:szCs w:val="24"/>
        </w:rPr>
      </w:pPr>
      <w:r w:rsidRPr="7B7443FE">
        <w:rPr>
          <w:rFonts w:ascii="Times New Roman" w:eastAsia="Times New Roman" w:hAnsi="Times New Roman" w:cs="Times New Roman"/>
          <w:sz w:val="24"/>
          <w:szCs w:val="24"/>
        </w:rPr>
        <w:t>Предоставление рекомендаций с учетом предпочтений пользователя</w:t>
      </w:r>
    </w:p>
    <w:p w:rsidR="000530CE" w:rsidRDefault="000530CE" w:rsidP="000530CE">
      <w:pPr>
        <w:pStyle w:val="afff7"/>
        <w:numPr>
          <w:ilvl w:val="1"/>
          <w:numId w:val="2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Ежедневные о</w:t>
      </w:r>
      <w:r w:rsidRPr="7B7443FE">
        <w:rPr>
          <w:rFonts w:ascii="Times New Roman" w:eastAsia="Times New Roman" w:hAnsi="Times New Roman" w:cs="Times New Roman"/>
          <w:sz w:val="24"/>
          <w:szCs w:val="24"/>
        </w:rPr>
        <w:t xml:space="preserve">повещения </w:t>
      </w:r>
      <w:r>
        <w:rPr>
          <w:rFonts w:ascii="Times New Roman" w:eastAsia="Times New Roman" w:hAnsi="Times New Roman" w:cs="Times New Roman"/>
          <w:sz w:val="24"/>
          <w:szCs w:val="24"/>
        </w:rPr>
        <w:t>по заданным данным времени</w:t>
      </w:r>
    </w:p>
    <w:p w:rsidR="000530CE" w:rsidRPr="00E24765" w:rsidRDefault="000530CE" w:rsidP="000530CE">
      <w:pPr>
        <w:pStyle w:val="1"/>
        <w:rPr>
          <w:b/>
          <w:bCs/>
          <w:color w:val="BF8F00" w:themeColor="accent4" w:themeShade="BF"/>
        </w:rPr>
      </w:pPr>
      <w:bookmarkStart w:id="2" w:name="_Toc1107731572"/>
      <w:r w:rsidRPr="00E24765">
        <w:rPr>
          <w:b/>
          <w:color w:val="BF8F00" w:themeColor="accent4" w:themeShade="BF"/>
        </w:rPr>
        <w:t>Требования к программным продуктам</w:t>
      </w:r>
      <w:bookmarkEnd w:id="2"/>
    </w:p>
    <w:p w:rsidR="000530CE" w:rsidRPr="0021555F" w:rsidRDefault="000530CE" w:rsidP="000530CE">
      <w:pPr>
        <w:rPr>
          <w:rFonts w:ascii="Times New Roman" w:hAnsi="Times New Roman" w:cs="Times New Roman"/>
          <w:sz w:val="24"/>
          <w:szCs w:val="24"/>
        </w:rPr>
      </w:pPr>
      <w:r w:rsidRPr="0021555F">
        <w:rPr>
          <w:rFonts w:ascii="Times New Roman" w:hAnsi="Times New Roman" w:cs="Times New Roman"/>
          <w:sz w:val="24"/>
          <w:szCs w:val="24"/>
        </w:rPr>
        <w:t>Программные продукты должны удовлетворять следующим принципам:</w:t>
      </w:r>
    </w:p>
    <w:p w:rsidR="000530CE" w:rsidRPr="0021555F" w:rsidRDefault="000530CE" w:rsidP="000530CE">
      <w:pPr>
        <w:pStyle w:val="afff7"/>
        <w:numPr>
          <w:ilvl w:val="0"/>
          <w:numId w:val="2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1555F">
        <w:rPr>
          <w:rFonts w:ascii="Times New Roman" w:hAnsi="Times New Roman" w:cs="Times New Roman"/>
          <w:b/>
          <w:sz w:val="24"/>
          <w:szCs w:val="24"/>
        </w:rPr>
        <w:t>Законность</w:t>
      </w:r>
      <w:r w:rsidRPr="0021555F">
        <w:rPr>
          <w:rFonts w:ascii="Times New Roman" w:hAnsi="Times New Roman" w:cs="Times New Roman"/>
          <w:sz w:val="24"/>
          <w:szCs w:val="24"/>
        </w:rPr>
        <w:t>, разработка должна проводиться с использованием средств и технологий обработки информации на основе соответствующих государственных законов и стандартов;</w:t>
      </w:r>
    </w:p>
    <w:p w:rsidR="000530CE" w:rsidRPr="0021555F" w:rsidRDefault="000530CE" w:rsidP="000530CE">
      <w:pPr>
        <w:pStyle w:val="afff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1555F">
        <w:rPr>
          <w:rFonts w:ascii="Times New Roman" w:hAnsi="Times New Roman" w:cs="Times New Roman"/>
          <w:b/>
          <w:sz w:val="24"/>
          <w:szCs w:val="24"/>
        </w:rPr>
        <w:t>Целостность и достоверность данных</w:t>
      </w:r>
      <w:r w:rsidRPr="0021555F">
        <w:rPr>
          <w:rFonts w:ascii="Times New Roman" w:hAnsi="Times New Roman" w:cs="Times New Roman"/>
          <w:sz w:val="24"/>
          <w:szCs w:val="24"/>
        </w:rPr>
        <w:t xml:space="preserve">, использование информации системы требует обеспечения целостности и высокой достоверности формируемых данных (для этого на всех этапах обработки и ввода информации необходимо использовать различные формы ее контроля, требования к которому формируются из состава решаемых задач и обрабатываемых данных);  </w:t>
      </w:r>
    </w:p>
    <w:p w:rsidR="000530CE" w:rsidRPr="0021555F" w:rsidRDefault="000530CE" w:rsidP="000530CE">
      <w:pPr>
        <w:pStyle w:val="afff7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21555F">
        <w:rPr>
          <w:rFonts w:ascii="Times New Roman" w:hAnsi="Times New Roman" w:cs="Times New Roman"/>
          <w:b/>
          <w:sz w:val="24"/>
          <w:szCs w:val="24"/>
        </w:rPr>
        <w:t>Графические решения</w:t>
      </w:r>
      <w:r w:rsidRPr="0021555F">
        <w:rPr>
          <w:rFonts w:ascii="Times New Roman" w:hAnsi="Times New Roman" w:cs="Times New Roman"/>
          <w:sz w:val="24"/>
          <w:szCs w:val="24"/>
        </w:rPr>
        <w:t xml:space="preserve">, бот должен уметь отправлять сообщения с картинками, а также сообщения с </w:t>
      </w:r>
      <w:proofErr w:type="spellStart"/>
      <w:r w:rsidRPr="0021555F">
        <w:rPr>
          <w:rFonts w:ascii="Times New Roman" w:hAnsi="Times New Roman" w:cs="Times New Roman"/>
          <w:sz w:val="24"/>
          <w:szCs w:val="24"/>
        </w:rPr>
        <w:t>эмоджи</w:t>
      </w:r>
      <w:proofErr w:type="spellEnd"/>
      <w:r w:rsidRPr="0021555F">
        <w:rPr>
          <w:rFonts w:ascii="Times New Roman" w:hAnsi="Times New Roman" w:cs="Times New Roman"/>
          <w:sz w:val="24"/>
          <w:szCs w:val="24"/>
        </w:rPr>
        <w:t>;</w:t>
      </w:r>
    </w:p>
    <w:p w:rsidR="000530CE" w:rsidRPr="0021555F" w:rsidRDefault="000530CE" w:rsidP="000530CE">
      <w:pPr>
        <w:pStyle w:val="afff7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21555F">
        <w:rPr>
          <w:rFonts w:ascii="Times New Roman" w:hAnsi="Times New Roman" w:cs="Times New Roman"/>
          <w:b/>
          <w:sz w:val="24"/>
          <w:szCs w:val="24"/>
        </w:rPr>
        <w:t>Адаптивность,</w:t>
      </w:r>
      <w:r w:rsidRPr="0021555F">
        <w:rPr>
          <w:rFonts w:ascii="Times New Roman" w:hAnsi="Times New Roman" w:cs="Times New Roman"/>
          <w:sz w:val="24"/>
          <w:szCs w:val="24"/>
        </w:rPr>
        <w:t xml:space="preserve"> бот должен корректно отображать свой контент.</w:t>
      </w:r>
    </w:p>
    <w:p w:rsidR="000530CE" w:rsidRPr="0021555F" w:rsidRDefault="000530CE" w:rsidP="000530CE">
      <w:pPr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21555F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По окончании работ Исполнитель обязан предоставить полностью функционирующего </w:t>
      </w:r>
      <w:proofErr w:type="spellStart"/>
      <w:r w:rsidRPr="0021555F">
        <w:rPr>
          <w:rFonts w:ascii="Times New Roman" w:eastAsia="Times New Roman" w:hAnsi="Times New Roman" w:cs="Times New Roman"/>
          <w:sz w:val="24"/>
          <w:szCs w:val="24"/>
          <w:lang w:val="ru"/>
        </w:rPr>
        <w:t>телеграм</w:t>
      </w:r>
      <w:proofErr w:type="spellEnd"/>
      <w:r w:rsidRPr="0021555F">
        <w:rPr>
          <w:rFonts w:ascii="Times New Roman" w:eastAsia="Times New Roman" w:hAnsi="Times New Roman" w:cs="Times New Roman"/>
          <w:sz w:val="24"/>
          <w:szCs w:val="24"/>
          <w:lang w:val="ru"/>
        </w:rPr>
        <w:t>-бота, исходные графические материалы по дизайну.</w:t>
      </w:r>
    </w:p>
    <w:p w:rsidR="000530CE" w:rsidRPr="00E24765" w:rsidRDefault="000530CE" w:rsidP="000530CE">
      <w:pPr>
        <w:pStyle w:val="21"/>
        <w:ind w:firstLine="708"/>
        <w:rPr>
          <w:b/>
          <w:bCs/>
          <w:color w:val="BF8F00" w:themeColor="accent4" w:themeShade="BF"/>
        </w:rPr>
      </w:pPr>
      <w:bookmarkStart w:id="3" w:name="_Toc1657569125"/>
      <w:r w:rsidRPr="00E24765">
        <w:rPr>
          <w:b/>
          <w:color w:val="BF8F00" w:themeColor="accent4" w:themeShade="BF"/>
        </w:rPr>
        <w:t>Функциональные требования</w:t>
      </w:r>
      <w:bookmarkEnd w:id="3"/>
    </w:p>
    <w:p w:rsidR="000530CE" w:rsidRDefault="000530CE" w:rsidP="000530CE">
      <w:r>
        <w:t>В боте необходимо реализовать следующие функциональные возможности:</w:t>
      </w:r>
    </w:p>
    <w:p w:rsidR="000530CE" w:rsidRDefault="000530CE" w:rsidP="000530CE">
      <w:pPr>
        <w:pStyle w:val="afff7"/>
        <w:numPr>
          <w:ilvl w:val="0"/>
          <w:numId w:val="28"/>
        </w:numPr>
        <w:rPr>
          <w:rFonts w:eastAsiaTheme="minorEastAsia"/>
        </w:rPr>
      </w:pPr>
      <w:r>
        <w:t>Аутентификация пользователя</w:t>
      </w:r>
    </w:p>
    <w:p w:rsidR="000530CE" w:rsidRPr="00FA4C86" w:rsidRDefault="000530CE" w:rsidP="000530CE">
      <w:pPr>
        <w:pStyle w:val="afff7"/>
        <w:numPr>
          <w:ilvl w:val="0"/>
          <w:numId w:val="28"/>
        </w:numPr>
      </w:pPr>
      <w:r>
        <w:t>Управление информацией в личном кабинете (</w:t>
      </w:r>
      <w:r w:rsidRPr="00FA4C86">
        <w:t>авторизация в боте через ник</w:t>
      </w:r>
      <w:r>
        <w:t xml:space="preserve">): </w:t>
      </w:r>
    </w:p>
    <w:p w:rsidR="000530CE" w:rsidRDefault="000530CE" w:rsidP="000530CE">
      <w:pPr>
        <w:pStyle w:val="afff7"/>
        <w:numPr>
          <w:ilvl w:val="1"/>
          <w:numId w:val="28"/>
        </w:numPr>
      </w:pPr>
      <w:r>
        <w:t>Изменения списка изученного контента</w:t>
      </w:r>
    </w:p>
    <w:p w:rsidR="000530CE" w:rsidRDefault="000530CE" w:rsidP="000530CE">
      <w:pPr>
        <w:pStyle w:val="afff7"/>
        <w:numPr>
          <w:ilvl w:val="1"/>
          <w:numId w:val="28"/>
        </w:numPr>
      </w:pPr>
      <w:r>
        <w:t>Выставление оценок просмотренному контенту</w:t>
      </w:r>
    </w:p>
    <w:p w:rsidR="000530CE" w:rsidRDefault="000530CE" w:rsidP="000530CE">
      <w:pPr>
        <w:pStyle w:val="afff7"/>
        <w:numPr>
          <w:ilvl w:val="0"/>
          <w:numId w:val="28"/>
        </w:numPr>
      </w:pPr>
      <w:r>
        <w:t>Возможность связи с создателем бота</w:t>
      </w:r>
    </w:p>
    <w:p w:rsidR="000530CE" w:rsidRDefault="000530CE" w:rsidP="000530CE">
      <w:pPr>
        <w:pStyle w:val="afff7"/>
        <w:numPr>
          <w:ilvl w:val="0"/>
          <w:numId w:val="28"/>
        </w:numPr>
      </w:pPr>
      <w:r>
        <w:t>Персональные рекомендации по просмотру</w:t>
      </w:r>
    </w:p>
    <w:p w:rsidR="000530CE" w:rsidRDefault="000530CE" w:rsidP="000530CE">
      <w:pPr>
        <w:pStyle w:val="afff7"/>
        <w:numPr>
          <w:ilvl w:val="0"/>
          <w:numId w:val="28"/>
        </w:numPr>
      </w:pPr>
      <w:r>
        <w:lastRenderedPageBreak/>
        <w:t xml:space="preserve">Просмотр </w:t>
      </w:r>
      <w:r w:rsidR="00E24765">
        <w:t>рецептов</w:t>
      </w:r>
      <w:r>
        <w:t xml:space="preserve"> в самом боте (либо предоставление ссылок на необходимый контент)</w:t>
      </w:r>
    </w:p>
    <w:p w:rsidR="000530CE" w:rsidRDefault="000530CE" w:rsidP="000530CE">
      <w:pPr>
        <w:pStyle w:val="afff7"/>
        <w:numPr>
          <w:ilvl w:val="0"/>
          <w:numId w:val="28"/>
        </w:numPr>
      </w:pPr>
      <w:r>
        <w:t>Система оповещений новостями по тематике бота</w:t>
      </w:r>
    </w:p>
    <w:p w:rsidR="00E24765" w:rsidRPr="00E24765" w:rsidRDefault="00E24765" w:rsidP="00E24765">
      <w:pPr>
        <w:pStyle w:val="1"/>
        <w:rPr>
          <w:b/>
          <w:bCs/>
          <w:color w:val="BF8F00" w:themeColor="accent4" w:themeShade="BF"/>
        </w:rPr>
      </w:pPr>
      <w:bookmarkStart w:id="4" w:name="_Toc1958178812"/>
      <w:r w:rsidRPr="00E24765">
        <w:rPr>
          <w:b/>
          <w:color w:val="BF8F00" w:themeColor="accent4" w:themeShade="BF"/>
        </w:rPr>
        <w:t>Детальное описание разделов бота</w:t>
      </w:r>
      <w:bookmarkEnd w:id="4"/>
    </w:p>
    <w:p w:rsidR="00E24765" w:rsidRPr="00E24765" w:rsidRDefault="00E24765" w:rsidP="00E24765">
      <w:pPr>
        <w:pStyle w:val="21"/>
        <w:ind w:firstLine="708"/>
        <w:rPr>
          <w:b/>
          <w:bCs/>
          <w:color w:val="BF8F00" w:themeColor="accent4" w:themeShade="BF"/>
        </w:rPr>
      </w:pPr>
      <w:bookmarkStart w:id="5" w:name="_Toc307806838"/>
      <w:r w:rsidRPr="00E24765">
        <w:rPr>
          <w:b/>
          <w:color w:val="BF8F00" w:themeColor="accent4" w:themeShade="BF"/>
        </w:rPr>
        <w:t>Начальный раздел</w:t>
      </w:r>
      <w:bookmarkEnd w:id="5"/>
    </w:p>
    <w:p w:rsidR="00E24765" w:rsidRDefault="00E24765" w:rsidP="00E24765">
      <w:r>
        <w:t>Наличие кнопок для перехода в другие разделы, а также кнопка, позволяющая узнать пользователю, каким образом можно связаться с создателем бота.</w:t>
      </w:r>
    </w:p>
    <w:p w:rsidR="00E24765" w:rsidRPr="00E24765" w:rsidRDefault="00E24765" w:rsidP="00E24765">
      <w:pPr>
        <w:pStyle w:val="21"/>
        <w:ind w:firstLine="708"/>
        <w:rPr>
          <w:b/>
          <w:bCs/>
          <w:color w:val="BF8F00" w:themeColor="accent4" w:themeShade="BF"/>
        </w:rPr>
      </w:pPr>
      <w:r>
        <w:rPr>
          <w:b/>
          <w:color w:val="BF8F00" w:themeColor="accent4" w:themeShade="BF"/>
        </w:rPr>
        <w:t>Раздел горячих блюд</w:t>
      </w:r>
    </w:p>
    <w:p w:rsidR="00E24765" w:rsidRPr="00FA4C86" w:rsidRDefault="00E24765" w:rsidP="00E24765">
      <w:r w:rsidRPr="00FA4C86">
        <w:t xml:space="preserve">Кнопка поиска </w:t>
      </w:r>
      <w:r>
        <w:t>рецептов горячих блюд</w:t>
      </w:r>
      <w:r w:rsidRPr="00FA4C86">
        <w:t xml:space="preserve">. Для каждого </w:t>
      </w:r>
      <w:r>
        <w:t>блюда</w:t>
      </w:r>
      <w:r w:rsidRPr="00FA4C86">
        <w:t xml:space="preserve"> предоставлено его краткое описание, а также предложение по способу пр</w:t>
      </w:r>
      <w:r>
        <w:t>иготовления</w:t>
      </w:r>
      <w:r w:rsidRPr="00FA4C86">
        <w:t xml:space="preserve">. Для каждого </w:t>
      </w:r>
      <w:r>
        <w:t xml:space="preserve">блюда </w:t>
      </w:r>
      <w:r w:rsidRPr="00FA4C86">
        <w:t>реализованы кнопки оценивания и добавления в каталог.</w:t>
      </w:r>
    </w:p>
    <w:p w:rsidR="00E24765" w:rsidRPr="00FA4C86" w:rsidRDefault="00E24765" w:rsidP="00E24765">
      <w:r w:rsidRPr="00FA4C86">
        <w:t xml:space="preserve">Кнопка поиска </w:t>
      </w:r>
      <w:r>
        <w:t xml:space="preserve">ингредиентов из </w:t>
      </w:r>
      <w:proofErr w:type="gramStart"/>
      <w:r>
        <w:t xml:space="preserve">блюда </w:t>
      </w:r>
      <w:r w:rsidRPr="00FA4C86">
        <w:t>.</w:t>
      </w:r>
      <w:proofErr w:type="gramEnd"/>
      <w:r w:rsidRPr="00FA4C86">
        <w:t xml:space="preserve"> Для каждого </w:t>
      </w:r>
      <w:r>
        <w:t>ингредиента</w:t>
      </w:r>
      <w:r w:rsidRPr="00FA4C86">
        <w:t xml:space="preserve"> его краткое описание.</w:t>
      </w:r>
    </w:p>
    <w:p w:rsidR="00E24765" w:rsidRPr="00FA4C86" w:rsidRDefault="00E24765" w:rsidP="00E24765">
      <w:r w:rsidRPr="00FA4C86">
        <w:t>Кнопка предложения рекомендаций к просмотру.</w:t>
      </w:r>
    </w:p>
    <w:p w:rsidR="00E24765" w:rsidRPr="00E24765" w:rsidRDefault="00E24765" w:rsidP="00E24765">
      <w:pPr>
        <w:pStyle w:val="21"/>
        <w:ind w:firstLine="708"/>
        <w:rPr>
          <w:b/>
          <w:bCs/>
          <w:color w:val="BF8F00" w:themeColor="accent4" w:themeShade="BF"/>
        </w:rPr>
      </w:pPr>
      <w:bookmarkStart w:id="6" w:name="_Toc1921947299"/>
      <w:r w:rsidRPr="00E24765">
        <w:rPr>
          <w:b/>
          <w:color w:val="BF8F00" w:themeColor="accent4" w:themeShade="BF"/>
        </w:rPr>
        <w:t xml:space="preserve">Раздел </w:t>
      </w:r>
      <w:bookmarkEnd w:id="6"/>
      <w:r>
        <w:rPr>
          <w:b/>
          <w:color w:val="BF8F00" w:themeColor="accent4" w:themeShade="BF"/>
        </w:rPr>
        <w:t>супов</w:t>
      </w:r>
    </w:p>
    <w:p w:rsidR="00E24765" w:rsidRPr="00FA4C86" w:rsidRDefault="00E24765" w:rsidP="00E24765">
      <w:r w:rsidRPr="00FA4C86">
        <w:t xml:space="preserve">Кнопка поиска </w:t>
      </w:r>
      <w:r>
        <w:t>супов.</w:t>
      </w:r>
      <w:r w:rsidRPr="00E24765">
        <w:t xml:space="preserve"> </w:t>
      </w:r>
      <w:proofErr w:type="gramStart"/>
      <w:r w:rsidRPr="00FA4C86">
        <w:t>Для</w:t>
      </w:r>
      <w:proofErr w:type="gramEnd"/>
      <w:r w:rsidRPr="00FA4C86">
        <w:t xml:space="preserve"> каждого </w:t>
      </w:r>
      <w:r>
        <w:t>блюда</w:t>
      </w:r>
      <w:r w:rsidRPr="00FA4C86">
        <w:t xml:space="preserve"> предоставлено его краткое описание, а также предложение по способу пр</w:t>
      </w:r>
      <w:r>
        <w:t>иготовления</w:t>
      </w:r>
      <w:r w:rsidRPr="00FA4C86">
        <w:t xml:space="preserve">. Для каждого </w:t>
      </w:r>
      <w:r>
        <w:t xml:space="preserve">блюда </w:t>
      </w:r>
      <w:r w:rsidRPr="00FA4C86">
        <w:t>реализованы кнопки оценивания и добавления в каталог.</w:t>
      </w:r>
    </w:p>
    <w:p w:rsidR="00E24765" w:rsidRPr="00FA4C86" w:rsidRDefault="00E24765" w:rsidP="00E24765">
      <w:r w:rsidRPr="00FA4C86">
        <w:t xml:space="preserve">Кнопка поиска </w:t>
      </w:r>
      <w:r>
        <w:t xml:space="preserve">ингредиентов из </w:t>
      </w:r>
      <w:proofErr w:type="gramStart"/>
      <w:r>
        <w:t xml:space="preserve">блюда </w:t>
      </w:r>
      <w:r w:rsidRPr="00FA4C86">
        <w:t>.</w:t>
      </w:r>
      <w:proofErr w:type="gramEnd"/>
      <w:r w:rsidRPr="00FA4C86">
        <w:t xml:space="preserve"> Для каждого </w:t>
      </w:r>
      <w:r>
        <w:t>ингредиента</w:t>
      </w:r>
      <w:r w:rsidRPr="00FA4C86">
        <w:t xml:space="preserve"> его краткое описание.</w:t>
      </w:r>
    </w:p>
    <w:p w:rsidR="00E24765" w:rsidRPr="00FA4C86" w:rsidRDefault="00E24765" w:rsidP="00E24765">
      <w:r w:rsidRPr="00FA4C86">
        <w:t>Кнопка предложения рекомендаций к просмотру.</w:t>
      </w:r>
    </w:p>
    <w:p w:rsidR="00E24765" w:rsidRPr="00E24765" w:rsidRDefault="00E24765" w:rsidP="00E24765">
      <w:pPr>
        <w:pStyle w:val="21"/>
        <w:ind w:firstLine="708"/>
        <w:rPr>
          <w:b/>
          <w:bCs/>
          <w:color w:val="BF8F00" w:themeColor="accent4" w:themeShade="BF"/>
        </w:rPr>
      </w:pPr>
      <w:r w:rsidRPr="00E24765">
        <w:rPr>
          <w:b/>
          <w:color w:val="BF8F00" w:themeColor="accent4" w:themeShade="BF"/>
        </w:rPr>
        <w:t xml:space="preserve">Раздел </w:t>
      </w:r>
      <w:r w:rsidRPr="00E24765">
        <w:rPr>
          <w:b/>
          <w:color w:val="BF8F00" w:themeColor="accent4" w:themeShade="BF"/>
        </w:rPr>
        <w:t>напитков</w:t>
      </w:r>
    </w:p>
    <w:p w:rsidR="00E24765" w:rsidRPr="00FA4C86" w:rsidRDefault="00E24765" w:rsidP="00E24765">
      <w:r w:rsidRPr="00FA4C86">
        <w:t xml:space="preserve">Кнопка поиска </w:t>
      </w:r>
      <w:r>
        <w:t>напитков</w:t>
      </w:r>
      <w:r w:rsidRPr="00FA4C86">
        <w:t xml:space="preserve">. Для каждого </w:t>
      </w:r>
      <w:r>
        <w:t>блюда</w:t>
      </w:r>
      <w:r w:rsidRPr="00FA4C86">
        <w:t xml:space="preserve"> предоставлено его краткое описание, а также предложение по способу пр</w:t>
      </w:r>
      <w:r>
        <w:t>иготовления</w:t>
      </w:r>
      <w:r w:rsidRPr="00FA4C86">
        <w:t xml:space="preserve">. Для каждого </w:t>
      </w:r>
      <w:r>
        <w:t xml:space="preserve">блюда </w:t>
      </w:r>
      <w:r w:rsidRPr="00FA4C86">
        <w:t>реализованы кнопки оценивания и добавления в каталог.</w:t>
      </w:r>
    </w:p>
    <w:p w:rsidR="00E24765" w:rsidRDefault="00E24765" w:rsidP="00E24765">
      <w:r w:rsidRPr="00FA4C86">
        <w:t xml:space="preserve">Кнопка поиска </w:t>
      </w:r>
      <w:r>
        <w:t xml:space="preserve">ингредиентов из </w:t>
      </w:r>
      <w:proofErr w:type="gramStart"/>
      <w:r>
        <w:t xml:space="preserve">блюда </w:t>
      </w:r>
      <w:r w:rsidRPr="00FA4C86">
        <w:t>.</w:t>
      </w:r>
      <w:proofErr w:type="gramEnd"/>
      <w:r w:rsidRPr="00FA4C86">
        <w:t xml:space="preserve"> Для каждого </w:t>
      </w:r>
      <w:r>
        <w:t>ингредиента</w:t>
      </w:r>
      <w:r w:rsidRPr="00FA4C86">
        <w:t xml:space="preserve"> его краткое описание.</w:t>
      </w:r>
    </w:p>
    <w:p w:rsidR="00E24765" w:rsidRDefault="00E24765" w:rsidP="00E24765">
      <w:r>
        <w:t>Кнопка горячих напитков.</w:t>
      </w:r>
    </w:p>
    <w:p w:rsidR="00E24765" w:rsidRPr="00FA4C86" w:rsidRDefault="00E24765" w:rsidP="00E24765">
      <w:r>
        <w:t>Кнопка холодных напитков.</w:t>
      </w:r>
    </w:p>
    <w:p w:rsidR="00E24765" w:rsidRPr="00FA4C86" w:rsidRDefault="00E24765" w:rsidP="00E24765">
      <w:r w:rsidRPr="00FA4C86">
        <w:t>Кнопка предложения рекомендаций к просмотру.</w:t>
      </w:r>
    </w:p>
    <w:p w:rsidR="00E24765" w:rsidRPr="00E24765" w:rsidRDefault="00E24765" w:rsidP="00E24765">
      <w:pPr>
        <w:pStyle w:val="21"/>
        <w:rPr>
          <w:b/>
          <w:bCs/>
          <w:color w:val="BF8F00" w:themeColor="accent4" w:themeShade="BF"/>
        </w:rPr>
      </w:pPr>
      <w:r>
        <w:t xml:space="preserve">            </w:t>
      </w:r>
      <w:r w:rsidRPr="00E24765">
        <w:rPr>
          <w:b/>
          <w:color w:val="BF8F00" w:themeColor="accent4" w:themeShade="BF"/>
        </w:rPr>
        <w:t xml:space="preserve">Раздел </w:t>
      </w:r>
      <w:r w:rsidRPr="00E24765">
        <w:rPr>
          <w:b/>
          <w:color w:val="BF8F00" w:themeColor="accent4" w:themeShade="BF"/>
        </w:rPr>
        <w:t>десертов</w:t>
      </w:r>
    </w:p>
    <w:p w:rsidR="00E24765" w:rsidRPr="00FA4C86" w:rsidRDefault="00E24765" w:rsidP="00E24765">
      <w:r w:rsidRPr="00FA4C86">
        <w:t xml:space="preserve">Кнопка поиска </w:t>
      </w:r>
      <w:r w:rsidRPr="00E24765">
        <w:rPr>
          <w:color w:val="000000" w:themeColor="text1"/>
        </w:rPr>
        <w:t>десертов</w:t>
      </w:r>
      <w:r w:rsidRPr="00FA4C86">
        <w:t xml:space="preserve">. Для каждого </w:t>
      </w:r>
      <w:r>
        <w:t>блюда</w:t>
      </w:r>
      <w:r w:rsidRPr="00FA4C86">
        <w:t xml:space="preserve"> предоставлено его краткое описание, а также предложение по способу пр</w:t>
      </w:r>
      <w:r>
        <w:t>иготовления</w:t>
      </w:r>
      <w:r w:rsidRPr="00FA4C86">
        <w:t xml:space="preserve">. Для каждого </w:t>
      </w:r>
      <w:r>
        <w:t xml:space="preserve">блюда </w:t>
      </w:r>
      <w:r w:rsidRPr="00FA4C86">
        <w:t>реализованы кнопки оценивания и добавления в каталог.</w:t>
      </w:r>
    </w:p>
    <w:p w:rsidR="00E24765" w:rsidRPr="00FA4C86" w:rsidRDefault="00E24765" w:rsidP="00E24765">
      <w:r w:rsidRPr="00FA4C86">
        <w:t xml:space="preserve">Кнопка поиска </w:t>
      </w:r>
      <w:r>
        <w:t xml:space="preserve">ингредиентов из </w:t>
      </w:r>
      <w:proofErr w:type="gramStart"/>
      <w:r>
        <w:t xml:space="preserve">блюда </w:t>
      </w:r>
      <w:r w:rsidRPr="00FA4C86">
        <w:t>.</w:t>
      </w:r>
      <w:proofErr w:type="gramEnd"/>
      <w:r w:rsidRPr="00FA4C86">
        <w:t xml:space="preserve"> Для каждого </w:t>
      </w:r>
      <w:r>
        <w:t>ингредиента</w:t>
      </w:r>
      <w:r w:rsidRPr="00FA4C86">
        <w:t xml:space="preserve"> его краткое описание.</w:t>
      </w:r>
    </w:p>
    <w:p w:rsidR="00E24765" w:rsidRPr="00FA4C86" w:rsidRDefault="00E24765" w:rsidP="00E24765">
      <w:r w:rsidRPr="00FA4C86">
        <w:t>Кнопка предложения рекомендаций к просмотру.</w:t>
      </w:r>
    </w:p>
    <w:p w:rsidR="00E24765" w:rsidRDefault="00E24765" w:rsidP="00E24765"/>
    <w:p w:rsidR="00E24765" w:rsidRPr="00E24765" w:rsidRDefault="00E24765" w:rsidP="00E24765">
      <w:pPr>
        <w:ind w:firstLine="708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bookmarkStart w:id="7" w:name="_Toc415323571"/>
      <w:r w:rsidRPr="00E24765">
        <w:rPr>
          <w:rStyle w:val="22"/>
          <w:b/>
          <w:color w:val="BF8F00" w:themeColor="accent4" w:themeShade="BF"/>
        </w:rPr>
        <w:lastRenderedPageBreak/>
        <w:t>Раздел личного профиля</w:t>
      </w:r>
      <w:bookmarkEnd w:id="7"/>
    </w:p>
    <w:p w:rsidR="00E24765" w:rsidRDefault="00E24765" w:rsidP="00E24765">
      <w:r>
        <w:t>Кнопка просмотра своего каталога.</w:t>
      </w:r>
    </w:p>
    <w:p w:rsidR="00E24765" w:rsidRDefault="00E24765" w:rsidP="00E24765">
      <w:r>
        <w:t>Кнопки позволяющие форматировать каталог.</w:t>
      </w:r>
    </w:p>
    <w:p w:rsidR="00E24765" w:rsidRDefault="00E24765" w:rsidP="00E24765">
      <w:pPr>
        <w:pStyle w:val="21"/>
        <w:ind w:firstLine="708"/>
        <w:rPr>
          <w:b/>
          <w:color w:val="BF8F00" w:themeColor="accent4" w:themeShade="BF"/>
        </w:rPr>
      </w:pPr>
      <w:r w:rsidRPr="00E24765">
        <w:rPr>
          <w:b/>
          <w:color w:val="BF8F00" w:themeColor="accent4" w:themeShade="BF"/>
        </w:rPr>
        <w:t xml:space="preserve">Раздел </w:t>
      </w:r>
      <w:r>
        <w:rPr>
          <w:b/>
          <w:color w:val="BF8F00" w:themeColor="accent4" w:themeShade="BF"/>
        </w:rPr>
        <w:t>«Кафе»</w:t>
      </w:r>
    </w:p>
    <w:p w:rsidR="00E24765" w:rsidRDefault="00194987" w:rsidP="00E24765">
      <w:r>
        <w:t>Раздел куда будут приходить все уведомления с рецептами в связи с заданным расписанием приёмов пищи.</w:t>
      </w:r>
    </w:p>
    <w:p w:rsidR="00194987" w:rsidRPr="00E24765" w:rsidRDefault="00194987" w:rsidP="00E24765">
      <w:proofErr w:type="gramStart"/>
      <w:r>
        <w:t>Кнопка</w:t>
      </w:r>
      <w:proofErr w:type="gramEnd"/>
      <w:r>
        <w:t xml:space="preserve"> меняющая рецепт если первоначальный не удовлетворил пользователя.</w:t>
      </w:r>
    </w:p>
    <w:p w:rsidR="00E24765" w:rsidRDefault="00E24765" w:rsidP="00E24765"/>
    <w:p w:rsidR="00E24765" w:rsidRDefault="00E24765" w:rsidP="00E24765">
      <w:pPr>
        <w:ind w:left="360"/>
      </w:pPr>
    </w:p>
    <w:p w:rsidR="000530CE" w:rsidRDefault="000530CE" w:rsidP="000530CE"/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30CE" w:rsidRDefault="000530CE" w:rsidP="00053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204E" w:rsidRPr="002B5086" w:rsidRDefault="00A9204E"/>
    <w:sectPr w:rsidR="00A9204E" w:rsidRPr="002B5086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3D3" w:rsidRDefault="009433D3" w:rsidP="0097326C">
      <w:r>
        <w:separator/>
      </w:r>
    </w:p>
  </w:endnote>
  <w:endnote w:type="continuationSeparator" w:id="0">
    <w:p w:rsidR="009433D3" w:rsidRDefault="009433D3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3D3" w:rsidRDefault="009433D3" w:rsidP="0097326C">
      <w:r>
        <w:separator/>
      </w:r>
    </w:p>
  </w:footnote>
  <w:footnote w:type="continuationSeparator" w:id="0">
    <w:p w:rsidR="009433D3" w:rsidRDefault="009433D3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961811"/>
    <w:multiLevelType w:val="hybridMultilevel"/>
    <w:tmpl w:val="010A273A"/>
    <w:lvl w:ilvl="0" w:tplc="67FE0954">
      <w:start w:val="1"/>
      <w:numFmt w:val="decimal"/>
      <w:lvlText w:val="%1."/>
      <w:lvlJc w:val="left"/>
      <w:pPr>
        <w:ind w:left="720" w:hanging="360"/>
      </w:pPr>
    </w:lvl>
    <w:lvl w:ilvl="1" w:tplc="5E007EC2">
      <w:start w:val="1"/>
      <w:numFmt w:val="lowerLetter"/>
      <w:lvlText w:val="%2."/>
      <w:lvlJc w:val="left"/>
      <w:pPr>
        <w:ind w:left="1440" w:hanging="360"/>
      </w:pPr>
    </w:lvl>
    <w:lvl w:ilvl="2" w:tplc="5892352A">
      <w:start w:val="1"/>
      <w:numFmt w:val="lowerRoman"/>
      <w:lvlText w:val="%3."/>
      <w:lvlJc w:val="right"/>
      <w:pPr>
        <w:ind w:left="2160" w:hanging="180"/>
      </w:pPr>
    </w:lvl>
    <w:lvl w:ilvl="3" w:tplc="D8D88474">
      <w:start w:val="1"/>
      <w:numFmt w:val="decimal"/>
      <w:lvlText w:val="%4."/>
      <w:lvlJc w:val="left"/>
      <w:pPr>
        <w:ind w:left="2880" w:hanging="360"/>
      </w:pPr>
    </w:lvl>
    <w:lvl w:ilvl="4" w:tplc="FF6C682C">
      <w:start w:val="1"/>
      <w:numFmt w:val="lowerLetter"/>
      <w:lvlText w:val="%5."/>
      <w:lvlJc w:val="left"/>
      <w:pPr>
        <w:ind w:left="3600" w:hanging="360"/>
      </w:pPr>
    </w:lvl>
    <w:lvl w:ilvl="5" w:tplc="C4BA8F12">
      <w:start w:val="1"/>
      <w:numFmt w:val="lowerRoman"/>
      <w:lvlText w:val="%6."/>
      <w:lvlJc w:val="right"/>
      <w:pPr>
        <w:ind w:left="4320" w:hanging="180"/>
      </w:pPr>
    </w:lvl>
    <w:lvl w:ilvl="6" w:tplc="1D967234">
      <w:start w:val="1"/>
      <w:numFmt w:val="decimal"/>
      <w:lvlText w:val="%7."/>
      <w:lvlJc w:val="left"/>
      <w:pPr>
        <w:ind w:left="5040" w:hanging="360"/>
      </w:pPr>
    </w:lvl>
    <w:lvl w:ilvl="7" w:tplc="B4DCCCA2">
      <w:start w:val="1"/>
      <w:numFmt w:val="lowerLetter"/>
      <w:lvlText w:val="%8."/>
      <w:lvlJc w:val="left"/>
      <w:pPr>
        <w:ind w:left="5760" w:hanging="360"/>
      </w:pPr>
    </w:lvl>
    <w:lvl w:ilvl="8" w:tplc="0CB029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E471F7"/>
    <w:multiLevelType w:val="hybridMultilevel"/>
    <w:tmpl w:val="B128CD36"/>
    <w:lvl w:ilvl="0" w:tplc="22AC9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AE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0EC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B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8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0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EFE6728"/>
    <w:multiLevelType w:val="hybridMultilevel"/>
    <w:tmpl w:val="6B0888D0"/>
    <w:lvl w:ilvl="0" w:tplc="1EF29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26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EA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1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2D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C8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2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6"/>
  </w:num>
  <w:num w:numId="21">
    <w:abstractNumId w:val="23"/>
  </w:num>
  <w:num w:numId="22">
    <w:abstractNumId w:val="11"/>
  </w:num>
  <w:num w:numId="23">
    <w:abstractNumId w:val="28"/>
  </w:num>
  <w:num w:numId="24">
    <w:abstractNumId w:val="17"/>
  </w:num>
  <w:num w:numId="25">
    <w:abstractNumId w:val="14"/>
  </w:num>
  <w:num w:numId="26">
    <w:abstractNumId w:val="16"/>
  </w:num>
  <w:num w:numId="27">
    <w:abstractNumId w:val="18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CE"/>
    <w:rsid w:val="000530CE"/>
    <w:rsid w:val="00064933"/>
    <w:rsid w:val="00194987"/>
    <w:rsid w:val="002B5086"/>
    <w:rsid w:val="004745E2"/>
    <w:rsid w:val="004E108E"/>
    <w:rsid w:val="00645252"/>
    <w:rsid w:val="006D3D74"/>
    <w:rsid w:val="0083569A"/>
    <w:rsid w:val="009433D3"/>
    <w:rsid w:val="00972D90"/>
    <w:rsid w:val="0097326C"/>
    <w:rsid w:val="00A9204E"/>
    <w:rsid w:val="00E2476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968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530CE"/>
    <w:pPr>
      <w:spacing w:after="160" w:line="259" w:lineRule="auto"/>
    </w:p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5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2022-09-05T06:55:00Z</dcterms:created>
  <dcterms:modified xsi:type="dcterms:W3CDTF">2022-09-05T07:26:00Z</dcterms:modified>
</cp:coreProperties>
</file>